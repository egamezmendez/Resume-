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CD81" w14:textId="77777777" w:rsidR="00E50F75" w:rsidRDefault="00F264CC">
      <w:pPr>
        <w:pStyle w:val="divname"/>
        <w:spacing w:before="120"/>
      </w:pPr>
      <w:r>
        <w:rPr>
          <w:rStyle w:val="span"/>
          <w:sz w:val="48"/>
          <w:szCs w:val="48"/>
        </w:rPr>
        <w:t>Erick</w:t>
      </w:r>
      <w:r>
        <w:t xml:space="preserve"> </w:t>
      </w:r>
      <w:r>
        <w:rPr>
          <w:rStyle w:val="span"/>
          <w:sz w:val="48"/>
          <w:szCs w:val="48"/>
        </w:rPr>
        <w:t>Gamez-Mendez</w:t>
      </w:r>
    </w:p>
    <w:p w14:paraId="7F6790C5" w14:textId="77777777" w:rsidR="00E50F75" w:rsidRDefault="00F264CC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Capitol Heights, MD 20743</w:t>
      </w:r>
    </w:p>
    <w:p w14:paraId="4329DDA3" w14:textId="016EF396" w:rsidR="00E50F75" w:rsidRDefault="00F264CC">
      <w:pPr>
        <w:pStyle w:val="div"/>
        <w:spacing w:line="340" w:lineRule="atLeast"/>
        <w:jc w:val="center"/>
      </w:pPr>
      <w:r>
        <w:rPr>
          <w:rStyle w:val="span"/>
        </w:rPr>
        <w:t xml:space="preserve">(240) 970-0447 </w:t>
      </w:r>
      <w:r w:rsidR="003F7F61">
        <w:rPr>
          <w:rStyle w:val="span"/>
        </w:rPr>
        <w:t>|</w:t>
      </w:r>
      <w:r>
        <w:rPr>
          <w:rStyle w:val="span"/>
        </w:rPr>
        <w:t xml:space="preserve"> Erickgamezmendez@yahoo.com</w:t>
      </w:r>
      <w:r>
        <w:t xml:space="preserve"> </w:t>
      </w:r>
      <w:r w:rsidR="003F7F61">
        <w:t xml:space="preserve">| </w:t>
      </w:r>
      <w:hyperlink r:id="rId5" w:history="1">
        <w:proofErr w:type="spellStart"/>
        <w:r w:rsidR="00194CB4" w:rsidRPr="00F51963">
          <w:rPr>
            <w:rStyle w:val="Hyperlink"/>
          </w:rPr>
          <w:t>Github</w:t>
        </w:r>
        <w:proofErr w:type="spellEnd"/>
      </w:hyperlink>
      <w:r w:rsidR="00194CB4">
        <w:t xml:space="preserve"> | </w:t>
      </w:r>
      <w:hyperlink r:id="rId6" w:history="1">
        <w:proofErr w:type="spellStart"/>
        <w:r w:rsidR="00194CB4" w:rsidRPr="00D53295">
          <w:rPr>
            <w:rStyle w:val="Hyperlink"/>
          </w:rPr>
          <w:t>LinkedIn</w:t>
        </w:r>
      </w:hyperlink>
      <w:proofErr w:type="spellEnd"/>
    </w:p>
    <w:p w14:paraId="38288AA9" w14:textId="2BD504F0" w:rsidR="00E50F75" w:rsidRDefault="003F7F61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bookmarkStart w:id="0" w:name="_GoBack"/>
      <w:bookmarkEnd w:id="0"/>
      <w:r>
        <w:rPr>
          <w:b/>
          <w:bCs/>
          <w:smallCaps/>
        </w:rPr>
        <w:t>Projects</w:t>
      </w:r>
      <w:r w:rsidR="00F264CC">
        <w:rPr>
          <w:b/>
          <w:bCs/>
          <w:smallCaps/>
        </w:rPr>
        <w:t xml:space="preserve">   </w:t>
      </w:r>
      <w:r w:rsidR="00F264CC">
        <w:rPr>
          <w:u w:val="single"/>
        </w:rPr>
        <w:t xml:space="preserve"> </w:t>
      </w:r>
      <w:r w:rsidR="00F264CC">
        <w:rPr>
          <w:u w:val="single"/>
        </w:rPr>
        <w:tab/>
      </w:r>
    </w:p>
    <w:p w14:paraId="065C4413" w14:textId="4A8AF8E3" w:rsidR="00E50F75" w:rsidRDefault="009B6BD3">
      <w:pPr>
        <w:pStyle w:val="ulli"/>
        <w:numPr>
          <w:ilvl w:val="0"/>
          <w:numId w:val="1"/>
        </w:numPr>
        <w:spacing w:line="340" w:lineRule="atLeast"/>
        <w:ind w:left="2560" w:hanging="210"/>
      </w:pPr>
      <w:hyperlink r:id="rId7" w:history="1">
        <w:r w:rsidR="003F7F61" w:rsidRPr="009B6BD3">
          <w:rPr>
            <w:rStyle w:val="Hyperlink"/>
          </w:rPr>
          <w:t>Costco Sales Analysis</w:t>
        </w:r>
      </w:hyperlink>
      <w:r w:rsidR="003F7F61">
        <w:t xml:space="preserve"> | Processed 5900 rows using Pandas in Python to prepare data for analysis resulting in gaining insight on sales trends, market strategies, and high performing items</w:t>
      </w:r>
      <w:r w:rsidR="008E1BFA">
        <w:t xml:space="preserve">. </w:t>
      </w:r>
    </w:p>
    <w:p w14:paraId="15966D47" w14:textId="6CA15B92" w:rsidR="00E50F75" w:rsidRPr="003F7F61" w:rsidRDefault="009B6BD3" w:rsidP="003F7F61">
      <w:pPr>
        <w:pStyle w:val="ulli"/>
        <w:numPr>
          <w:ilvl w:val="0"/>
          <w:numId w:val="1"/>
        </w:numPr>
        <w:spacing w:line="340" w:lineRule="atLeast"/>
        <w:ind w:left="2560" w:hanging="210"/>
      </w:pPr>
      <w:hyperlink r:id="rId8" w:history="1">
        <w:r w:rsidR="003F7F61" w:rsidRPr="009B6BD3">
          <w:rPr>
            <w:rStyle w:val="Hyperlink"/>
          </w:rPr>
          <w:t>International Debt Statistics</w:t>
        </w:r>
      </w:hyperlink>
      <w:r w:rsidR="003F7F61">
        <w:rPr>
          <w:rStyle w:val="span"/>
        </w:rPr>
        <w:t xml:space="preserve"> | </w:t>
      </w:r>
      <w:r w:rsidR="003F7F61">
        <w:t xml:space="preserve">Analyzed Debt Statistics using SQL queries to summarize and gather interesting data about The World Bank dataset. </w:t>
      </w:r>
    </w:p>
    <w:p w14:paraId="3F74C8B4" w14:textId="77777777" w:rsidR="00E50F75" w:rsidRDefault="00F264CC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table"/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30"/>
        <w:gridCol w:w="4230"/>
      </w:tblGrid>
      <w:tr w:rsidR="00E50F75" w14:paraId="7285469E" w14:textId="77777777">
        <w:tc>
          <w:tcPr>
            <w:tcW w:w="42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46E7D" w14:textId="7F7BFA48" w:rsidR="00E50F75" w:rsidRDefault="00F264CC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</w:pPr>
            <w:r>
              <w:t>PostgreSQL</w:t>
            </w:r>
          </w:p>
          <w:p w14:paraId="224FAE18" w14:textId="167D7DB4" w:rsidR="00E50F75" w:rsidRDefault="00F264CC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</w:pPr>
            <w:r>
              <w:t>Python</w:t>
            </w:r>
          </w:p>
          <w:p w14:paraId="65D68BC9" w14:textId="7304C727" w:rsidR="00E50F75" w:rsidRDefault="00F264CC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</w:pPr>
            <w:r>
              <w:t xml:space="preserve">Data Interpretation </w:t>
            </w:r>
          </w:p>
        </w:tc>
        <w:tc>
          <w:tcPr>
            <w:tcW w:w="42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BD7948" w14:textId="2F12B586" w:rsidR="00E50F75" w:rsidRDefault="00F264C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</w:pPr>
            <w:r>
              <w:t>Leadership</w:t>
            </w:r>
          </w:p>
          <w:p w14:paraId="69E2A222" w14:textId="1A601912" w:rsidR="00E50F75" w:rsidRDefault="00F264C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</w:pPr>
            <w:r>
              <w:t xml:space="preserve">Problem-Solving </w:t>
            </w:r>
          </w:p>
          <w:p w14:paraId="3672F09B" w14:textId="5B62CE63" w:rsidR="00E50F75" w:rsidRDefault="00F264CC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</w:pPr>
            <w:r>
              <w:t xml:space="preserve">Critical Thinking </w:t>
            </w:r>
          </w:p>
        </w:tc>
      </w:tr>
    </w:tbl>
    <w:p w14:paraId="7DF31335" w14:textId="77777777" w:rsidR="00E50F75" w:rsidRDefault="00F264CC">
      <w:pPr>
        <w:pStyle w:val="ulli"/>
        <w:numPr>
          <w:ilvl w:val="0"/>
          <w:numId w:val="4"/>
        </w:numPr>
        <w:spacing w:line="340" w:lineRule="atLeast"/>
        <w:ind w:left="2560" w:hanging="210"/>
        <w:rPr>
          <w:vanish/>
        </w:rPr>
      </w:pPr>
      <w:r>
        <w:rPr>
          <w:vanish/>
        </w:rPr>
        <w:t>Linux</w:t>
      </w:r>
    </w:p>
    <w:p w14:paraId="7134C32D" w14:textId="77777777" w:rsidR="00E50F75" w:rsidRDefault="00F264CC">
      <w:pPr>
        <w:pStyle w:val="ulli"/>
        <w:numPr>
          <w:ilvl w:val="0"/>
          <w:numId w:val="4"/>
        </w:numPr>
        <w:spacing w:line="340" w:lineRule="atLeast"/>
        <w:ind w:left="2560" w:hanging="210"/>
        <w:rPr>
          <w:vanish/>
        </w:rPr>
      </w:pPr>
      <w:r>
        <w:rPr>
          <w:vanish/>
        </w:rPr>
        <w:t>CentOS and Ubuntu</w:t>
      </w:r>
    </w:p>
    <w:p w14:paraId="103076FC" w14:textId="77777777" w:rsidR="00E50F75" w:rsidRDefault="00F264CC">
      <w:pPr>
        <w:pStyle w:val="ulli"/>
        <w:numPr>
          <w:ilvl w:val="0"/>
          <w:numId w:val="4"/>
        </w:numPr>
        <w:spacing w:line="340" w:lineRule="atLeast"/>
        <w:ind w:left="2560" w:hanging="210"/>
        <w:rPr>
          <w:vanish/>
        </w:rPr>
      </w:pPr>
      <w:r>
        <w:rPr>
          <w:vanish/>
        </w:rPr>
        <w:t>Firewall</w:t>
      </w:r>
    </w:p>
    <w:p w14:paraId="2E5148BC" w14:textId="77777777" w:rsidR="00E50F75" w:rsidRDefault="00F264CC">
      <w:pPr>
        <w:pStyle w:val="ulli"/>
        <w:numPr>
          <w:ilvl w:val="0"/>
          <w:numId w:val="5"/>
        </w:numPr>
        <w:spacing w:line="340" w:lineRule="atLeast"/>
        <w:ind w:left="2560" w:hanging="210"/>
        <w:rPr>
          <w:vanish/>
        </w:rPr>
      </w:pPr>
      <w:r>
        <w:rPr>
          <w:vanish/>
        </w:rPr>
        <w:t>Detail-Oriented</w:t>
      </w:r>
    </w:p>
    <w:p w14:paraId="7F602E0F" w14:textId="77777777" w:rsidR="00E50F75" w:rsidRDefault="00F264CC">
      <w:pPr>
        <w:pStyle w:val="ulli"/>
        <w:numPr>
          <w:ilvl w:val="0"/>
          <w:numId w:val="5"/>
        </w:numPr>
        <w:spacing w:line="340" w:lineRule="atLeast"/>
        <w:ind w:left="2560" w:hanging="210"/>
        <w:rPr>
          <w:vanish/>
        </w:rPr>
      </w:pPr>
      <w:r>
        <w:rPr>
          <w:vanish/>
        </w:rPr>
        <w:t>Self-Motivated</w:t>
      </w:r>
    </w:p>
    <w:p w14:paraId="27D3E685" w14:textId="77777777" w:rsidR="00E50F75" w:rsidRDefault="00F264CC">
      <w:pPr>
        <w:pStyle w:val="ulli"/>
        <w:numPr>
          <w:ilvl w:val="0"/>
          <w:numId w:val="5"/>
        </w:numPr>
        <w:spacing w:line="340" w:lineRule="atLeast"/>
        <w:ind w:left="2560" w:hanging="210"/>
        <w:rPr>
          <w:vanish/>
        </w:rPr>
      </w:pPr>
      <w:r>
        <w:rPr>
          <w:vanish/>
        </w:rPr>
        <w:t>Problem-Solving</w:t>
      </w:r>
    </w:p>
    <w:p w14:paraId="073F338B" w14:textId="77777777" w:rsidR="00E50F75" w:rsidRDefault="00F264CC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E50F75" w14:paraId="04C95F43" w14:textId="77777777" w:rsidTr="00F264CC">
        <w:trPr>
          <w:trHeight w:val="4827"/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909F4" w14:textId="77777777" w:rsidR="00E50F75" w:rsidRDefault="00F264CC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07/2021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FA0CB" w14:textId="77777777" w:rsidR="00E50F75" w:rsidRDefault="00F264CC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Merchandise Supervisor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64F86CB4" w14:textId="77777777" w:rsidR="00E50F75" w:rsidRDefault="00F264CC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Costco Wholesale Corp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7459DE42" w14:textId="3C8A5750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Analyzed sale</w:t>
            </w:r>
            <w:r>
              <w:rPr>
                <w:color w:val="000000" w:themeColor="text1"/>
              </w:rPr>
              <w:t>s</w:t>
            </w:r>
            <w:r w:rsidRPr="005C2695">
              <w:rPr>
                <w:color w:val="000000" w:themeColor="text1"/>
              </w:rPr>
              <w:t xml:space="preserve"> trends and quantity counts to determine how and where products should be displayed.</w:t>
            </w:r>
          </w:p>
          <w:p w14:paraId="36B0775F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Evaluated incoming shipments for quality issues and processed unacceptable materials for return resulting in cost savings.</w:t>
            </w:r>
          </w:p>
          <w:p w14:paraId="2AE058D8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Coordinated with vendors, management, and corporate to maximize sales and create preparation plans.</w:t>
            </w:r>
          </w:p>
          <w:p w14:paraId="7BBD2E6E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Performed annual inventory tasks to ensure accuracy.</w:t>
            </w:r>
          </w:p>
          <w:p w14:paraId="23AB3B9B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Navigated through the Costco AS-400 terminal to extract vital information.</w:t>
            </w:r>
          </w:p>
          <w:p w14:paraId="7B1A76B5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Reviewed candidate applications to onboard qualified applicants.</w:t>
            </w:r>
          </w:p>
          <w:p w14:paraId="4148EFF2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Assisted in the development of employee performance by conducting periodic coaching sessions.</w:t>
            </w:r>
          </w:p>
          <w:p w14:paraId="2629E9DD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Demonstrated excellent problem-solving skills and attention to detail.</w:t>
            </w:r>
          </w:p>
          <w:p w14:paraId="30FD79AF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Delegated tasks to employees to keep business running smoothly.</w:t>
            </w:r>
          </w:p>
          <w:p w14:paraId="07320379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Communicated with Spanish and English-speaking members regarding their questions and concerns.</w:t>
            </w:r>
          </w:p>
          <w:p w14:paraId="24BBE4B8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Monitored member and employee behavior to prevent theft.</w:t>
            </w:r>
          </w:p>
          <w:p w14:paraId="57421D51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Documented member incidents, nightly merchandise updates, and other miscellaneous information.</w:t>
            </w:r>
          </w:p>
          <w:p w14:paraId="1E6B884A" w14:textId="77777777" w:rsidR="00F264CC" w:rsidRPr="005C2695" w:rsidRDefault="00F264CC" w:rsidP="00F264CC">
            <w:pPr>
              <w:pStyle w:val="yiv8153285096ydp2888fa16public-draftstyledefault-unorderedlistitem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5C2695">
              <w:rPr>
                <w:color w:val="000000" w:themeColor="text1"/>
              </w:rPr>
              <w:t>Volunteered for additional shifts or rotating shifts to ensure the business had support.</w:t>
            </w:r>
          </w:p>
          <w:p w14:paraId="1E0A1B63" w14:textId="1E584CE3" w:rsidR="00E50F75" w:rsidRPr="00F264CC" w:rsidRDefault="00F264CC" w:rsidP="00F264CC">
            <w:pPr>
              <w:pStyle w:val="ulli"/>
              <w:numPr>
                <w:ilvl w:val="0"/>
                <w:numId w:val="6"/>
              </w:numPr>
              <w:spacing w:line="340" w:lineRule="atLeast"/>
              <w:rPr>
                <w:rStyle w:val="span"/>
                <w:color w:val="222222"/>
              </w:rPr>
            </w:pPr>
            <w:r w:rsidRPr="005C2695">
              <w:rPr>
                <w:color w:val="000000" w:themeColor="text1"/>
              </w:rPr>
              <w:t>Operated Forklift and Scissor Lift to perform maintenance duties.</w:t>
            </w:r>
          </w:p>
        </w:tc>
      </w:tr>
    </w:tbl>
    <w:p w14:paraId="3C584CF4" w14:textId="77777777" w:rsidR="00E50F75" w:rsidRDefault="00E50F75">
      <w:pPr>
        <w:rPr>
          <w:vanish/>
        </w:rPr>
      </w:pPr>
    </w:p>
    <w:p w14:paraId="52CBB94F" w14:textId="77777777" w:rsidR="00E50F75" w:rsidRDefault="00F264CC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E50F75" w14:paraId="2985849B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0E4A3" w14:textId="77777777" w:rsidR="00E50F75" w:rsidRDefault="00F264CC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05/2018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0325C" w14:textId="77777777" w:rsidR="00E50F75" w:rsidRDefault="00F264CC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Bachelor of Arts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Criminal Justice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5B8B1B0" w14:textId="77777777" w:rsidR="00E50F75" w:rsidRDefault="00F264CC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University of Maryland - College Park - College Park</w:t>
            </w:r>
            <w:r>
              <w:rPr>
                <w:rStyle w:val="span"/>
                <w:color w:val="222222"/>
              </w:rPr>
              <w:t xml:space="preserve"> - MD</w:t>
            </w:r>
          </w:p>
        </w:tc>
      </w:tr>
    </w:tbl>
    <w:p w14:paraId="77AB4B4A" w14:textId="52840291" w:rsidR="00E50F75" w:rsidRDefault="00E50F75">
      <w:pPr>
        <w:pStyle w:val="divdocumentsinglecolumn"/>
        <w:spacing w:line="340" w:lineRule="atLeast"/>
        <w:ind w:left="2100"/>
      </w:pPr>
    </w:p>
    <w:sectPr w:rsidR="00E50F75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D30C1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181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0637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8CE9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C01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9AFB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26E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BE5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2A1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96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1CB0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0224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38E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60A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E6D7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B8E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008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284D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3E2FF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026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8844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207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B66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06B3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E8B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EC51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E87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408C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6ADE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9CC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9A1D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208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A469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7E4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72A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C8F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8904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4AF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B45A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A01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72D1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E6A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98D4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BEA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7C6C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9E0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A896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B8E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E2A2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7AE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3EF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629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5EC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C254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2D2FA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802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685C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061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A7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909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3C61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F6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E833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F147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5C4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64C4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C41C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648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8E98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D62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7855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742D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75"/>
    <w:rsid w:val="00194CB4"/>
    <w:rsid w:val="003F7F61"/>
    <w:rsid w:val="0050458B"/>
    <w:rsid w:val="008E1BFA"/>
    <w:rsid w:val="009B6BD3"/>
    <w:rsid w:val="00E50F75"/>
    <w:rsid w:val="00F2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1977"/>
  <w15:docId w15:val="{0FC480C3-41FE-4441-A38A-A296D0DD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194CB4"/>
    <w:rPr>
      <w:color w:val="0000FF" w:themeColor="hyperlink"/>
      <w:u w:val="single"/>
    </w:rPr>
  </w:style>
  <w:style w:type="paragraph" w:customStyle="1" w:styleId="yiv8153285096ydp2888fa16public-draftstyledefault-unorderedlistitem">
    <w:name w:val="yiv8153285096ydp2888fa16public-draftstyledefault-unorderedlistitem"/>
    <w:basedOn w:val="Normal"/>
    <w:rsid w:val="00F264CC"/>
    <w:pPr>
      <w:spacing w:before="100" w:beforeAutospacing="1" w:after="100" w:afterAutospacing="1" w:line="240" w:lineRule="auto"/>
      <w:textAlignment w:val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B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amezmendez/SQL-International-Debt-Statistics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amezmendez/Python-Costco-Sales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rickgamezmendez/" TargetMode="External"/><Relationship Id="rId5" Type="http://schemas.openxmlformats.org/officeDocument/2006/relationships/hyperlink" Target="https://github.com/egamezmende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Erick Gamez-Mendez</dc:title>
  <cp:lastModifiedBy>Microsoft Office User</cp:lastModifiedBy>
  <cp:revision>6</cp:revision>
  <dcterms:created xsi:type="dcterms:W3CDTF">2024-02-22T16:48:00Z</dcterms:created>
  <dcterms:modified xsi:type="dcterms:W3CDTF">2024-02-23T13:59:00Z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5390ca05-5539-471c-b5ce-e2a010299342</vt:lpwstr>
  </property>
  <property fmtid="{D5CDD505-2E9C-101B-9397-08002B2CF9AE}" pid="3" name="x1ye=0">
    <vt:lpwstr>4EUAAB+LCAAAAAAABAAUmrV6rGAURR+IArcSd3c63GVwePqb26XIl4Gfc/ZeKwNNYhCGiwQrsjSCizRPcyjM07hACzyCE2KgDNNHCViKjGvZARFbYw/ErqzG0VPDjwZ/LYnwemuzyBeuADStTz5y+zf3BRbtfKmSRuVCKQDu3LI3yZqTpHIRG2ansMZeIEih/A74SNzyl9QiwJy+pZ4ZNIkbYM4cPGeqsr8qg5Icmhau5/imaBpwnekre2XcTrL</vt:lpwstr>
  </property>
  <property fmtid="{D5CDD505-2E9C-101B-9397-08002B2CF9AE}" pid="4" name="x1ye=1">
    <vt:lpwstr>sD/bTp76/JH96bpxGA8Lk7ZwQxwchS/Gi6w149CQgh0EXitk6sOyIuSLZyZX6QyMgcXb053mECylk0vXBQoKRr3c8gknAPJNKwlD3oDrdj/Sl4jLFrGKhdjbTp/CtOIJffWOfcvsRUUdy13wG7YcjoGCUWMxFaLHGrW5srOaLNIsncf5ggyZwReJMpIfUW/rqSefePh2jxGU6540YI5Bu2G3HHyhbJh4KlfL81CRmAWb7iQ+A11dKJDIPVPaZPa</vt:lpwstr>
  </property>
  <property fmtid="{D5CDD505-2E9C-101B-9397-08002B2CF9AE}" pid="5" name="x1ye=10">
    <vt:lpwstr>0ar5byY8JZ7sdfuKG24f07cKFTcdeXvTc3dGkCQErLSP5kPWZy9wmXuEWQkJV+8WM0lcM+//Y8x0iT2eeWsNvr3BFYQ2NyfQl2j7xpidIz8H4MfLSNXP0FrE7QgQ6dg9HpTwm2f3M1IYxMvOH3v5h/ctyKzFhuBIFA4a8bii3NM57hFI87/zKo0kp0UjSbXjgRTJg2tiE5t3hghVhmD37l+XSc7jwvvSKjRr6Gll+ukskDim/stSondp1DkuOOV</vt:lpwstr>
  </property>
  <property fmtid="{D5CDD505-2E9C-101B-9397-08002B2CF9AE}" pid="6" name="x1ye=11">
    <vt:lpwstr>/kICg5JO/aHU7rV7NazyQUnq09n60ls4CGTRV/L0nfQJMXF4cXOtunOenfO6hNrZptK6ZWNOdcagX+k1MaezHegRy6IjIZUHSEPZ9aAVWOzTk16aNgTiivmnOzu+Tyn+7eeWQC+E9STB+kb6DlWGuGDghld3hF0ylNq2x9PJTjHLQUfv83iyLLaCytnnXMw/bDuSG3uOZQ5V8M+xHpP7oTA8AIlXFCMH80Hhyjzm0DNNl6giwM29KVBUddVCqBr</vt:lpwstr>
  </property>
  <property fmtid="{D5CDD505-2E9C-101B-9397-08002B2CF9AE}" pid="7" name="x1ye=12">
    <vt:lpwstr>u4Y6SO3l7bPPT93te/B0GV/3Gj7YfztEXIoCGX8NC4IQh3jQ34PkABmtUys7zJjbhhMfSmtEWBUS3mZcKmZ9+uzi3x8NJsWlx2E105FrvwThhs6CG/sQLOrANyc2DKQqmE086MSjoinDwt+eJX5tQwon1YB+RIf4FR8tN0l5awf3ZGTgqHQ7Ay3/668ryPB8z/y/E2mWJj3dog41U7Jmpm9DcZTeUCTcznVLwiR+n13lxN98rotQ8ihjc6x3EFx</vt:lpwstr>
  </property>
  <property fmtid="{D5CDD505-2E9C-101B-9397-08002B2CF9AE}" pid="8" name="x1ye=13">
    <vt:lpwstr>xqKaQaPz+IsNbWkzUeoASfArJ2mIL0D/e8vt6PAPLZiZaP8ctmd8hI8AGR6qLcX/eWcFzVMp3ns/5KrkAQ7AXMdNS13C2hacYZyRhWQyn0GiKI9TP2TUEgY3ID6hDdHOaMZ7Wv3wQMf+7pLh94sJwolpOEq6xKyXX09cR/+DfMXtADKYR0hveKqq2n68s4M5kvZbG3mjZAGsdch4wp1B/XGrThSDPDb6yiD9oPTEPN+VfZdLktBbVTE7Yp3hPA2</vt:lpwstr>
  </property>
  <property fmtid="{D5CDD505-2E9C-101B-9397-08002B2CF9AE}" pid="9" name="x1ye=14">
    <vt:lpwstr>Zb18DGnzpEjb7zPW4yC71ncuSe+/UeRetbXBdYUQs6nlJYsFsbK1qhb4F2EYkLegrlQflXeGImxj4zAKuH739no4EgABC0sloV+sQ3d9hub5+aapgGxUXiTxc1M3VMgQwfYl9G0nhC5AsKsro/Il7nC9y2+Tz+FpzkEfnvp6IiIgQvuBIA7GA4ftMyywefh76GlPhKdX5HNAP8F6aDjjbTaP45n9W13wq7TB7SGjMp+P6jWHw+siMkl4cgNGie9</vt:lpwstr>
  </property>
  <property fmtid="{D5CDD505-2E9C-101B-9397-08002B2CF9AE}" pid="10" name="x1ye=15">
    <vt:lpwstr>C8gDuB9A7nSsms41j8oHytdN9M/t+yaG4ZMpc/RvwUKhpl7mKV2tOTh5s4/fF/GPQsOHQOv2oZE40jAMSElE7zCYZvSX8SnkeQ2/joeSJ2+pQwjtdnaL42NnyJFyGs5un4uUpxRd1Fsr9rLZOsSWglzu0CEXw+i1G6pmi/UAF7F0L4ocJf1FeeJ5GTsL8WTXBfPUcgeL/Dor41WnF92csJ1r+esGWrlc4JK1qzSJ7qhTTwFohcexMTlCOH92moA</vt:lpwstr>
  </property>
  <property fmtid="{D5CDD505-2E9C-101B-9397-08002B2CF9AE}" pid="11" name="x1ye=16">
    <vt:lpwstr>dKUZe9Lqo/x9wojfwyJYH6SvQGa3lU1scZWridbC/TnetFi5sIawOp/9AW0x57yqc2Jv7kjsNzLMTTOgJnS9KabXPDkl53n1hQAm1+YQmQkAx0kBUjDoJOb1Z2mrjzTTtYhkvx0VjB6f7T1abs87U8h7mPzJVYAYBL3JJnFrdzGXhmveVgKBoEJpzdrhAFZzXSolZiNDfFJiP2UmLLyPckSDgbTEoPH8a4iKzfQgr97Y0qa/WfZ+ACjmGFtXz2G</vt:lpwstr>
  </property>
  <property fmtid="{D5CDD505-2E9C-101B-9397-08002B2CF9AE}" pid="12" name="x1ye=17">
    <vt:lpwstr>Y4oGVnkr7SxsUqUV88W/mJ1Kx3zIsMY0gfhFoo4Zskj5z+bbB5zL2guyFQ4w3tlloxDPKwYajEf1zrAT9dwA8lq6zsPXW0W6j8TTK60SZoH9rqI1al3ym7oDC1IhbarLyXzPMUye6mv4Hca0YecBTbAhlt4i8MihikAyBfCR/dHNtRjO87d3+pyr5zZcwJxYd19D1gBAK95N5xZuQRe05qTXrkvrrndD/I/Hby46twPEo/tTj3MLaR9WMWZeWbi</vt:lpwstr>
  </property>
  <property fmtid="{D5CDD505-2E9C-101B-9397-08002B2CF9AE}" pid="13" name="x1ye=18">
    <vt:lpwstr>YdBWMYdc6MuG4HIf3jXezX8xTs1UWFt+fezmhonrGgfDPLyXOvLUQXRi3Ja7W/JdjJzGJFHM/YoVn8ftIB27dy0+17BqesfbgH0F4ALxTXIaKwxMS/LdzWpfrDj2z5jbyZH783M1DuyKrcA4UQpGeBDrM9u5dYczM7YFEQqSyrmebRWVbvmZ5D+OMOnGRJ44/5vXv4RcgKvnXKiuofGY2RQold7xFUk5kUQgwh+g5cK4xW9nlE3TW4KLjjijPQc</vt:lpwstr>
  </property>
  <property fmtid="{D5CDD505-2E9C-101B-9397-08002B2CF9AE}" pid="14" name="x1ye=19">
    <vt:lpwstr>/36gIMlCfvrsj822X458+TTgJXunq9WazOjLyaY/A3mD5BZudRjD4GgvzPzzn3BEu4ltNcFPV8nuOycO4F/KrfOv1f2SQMDW9IBQ6duqEbyPG6RMh7XYcqTXfJ31ZLZWGUTM5z8Ibvtg+ryRY7WgHqkAThcKKq5rRT6dRurx/xzUIfIBgonO80PAyMVUTgeQU9s1o5qS6PssGvzgJlTny1x8E1If3tETIf9E6owFJwQ+D1i5w503AbXvRBjG7QM</vt:lpwstr>
  </property>
  <property fmtid="{D5CDD505-2E9C-101B-9397-08002B2CF9AE}" pid="15" name="x1ye=2">
    <vt:lpwstr>Cu1BUSLlCeur94cl3xcYjbrVZML54tHayeUqCiU12r6wvm9whMgCArQFiJ80E3+dQxvE+LCZs3A9UQU2k8sEdMKPHAzxb9OdBnbcHVd0aWvwNt0RciXnLU2nWqSn5g36sqXI6pqwHU1BOoxvHByvmWg76mwQKFY9r6sBDQeKPR5R527jLOJR14OesnEpVpYjccnkVO1gocJN+UutQYvb3BB2VNJmVTMG+UBzo71yxFFiS1sYu83ec7ICBEnRC1J</vt:lpwstr>
  </property>
  <property fmtid="{D5CDD505-2E9C-101B-9397-08002B2CF9AE}" pid="16" name="x1ye=20">
    <vt:lpwstr>WAWl67E7lSAVl5Ed+3UeViHPMTA/0AemzCPA0l1Psw+q/c7tZoqMDFM0D6hrP3xDjoUvQJvxutPWhNuuk3iIn7E2HmX0tiL/6D+6qUjaTz9g4BxlqQ6Bb3as9A3w7UHWep0a4/gi6+iguqWeADqU92ILnXWUM/8kcHGh1iMEF4FGFMpfQUU0XO3lB91u4B3dmUGcZXiZdLbIk2FVeevktvKhAFijTeBo2XI7RKrRzyx+Bb9s6Hst/aNmctVC0V3</vt:lpwstr>
  </property>
  <property fmtid="{D5CDD505-2E9C-101B-9397-08002B2CF9AE}" pid="17" name="x1ye=21">
    <vt:lpwstr>+PSll0R7ySSFY8iLhPQ9hV59qBR1R+i3rJV6VPg47cdJQAB8FdmyC5s/QU1i5dJNjSlnlp/KldbweAgzUhq/dLR/9qvidIf6OgaUW9eLJb8N3bYx5XWnsQ7rBkq1JpWCa+Y9b4caMOBqhSaMN6gXuYzjKeAjf6V/M8xnGFgkBAb+48MB1ZUVHLBjrHUhyaE5mnSYbIsxIP2fWJvo/p3T4obFRrMrhG7rmWqyguYmQZaZKPwyvAjE0pPacYI9x74</vt:lpwstr>
  </property>
  <property fmtid="{D5CDD505-2E9C-101B-9397-08002B2CF9AE}" pid="18" name="x1ye=22">
    <vt:lpwstr>6S4vQQnqB8OCCMM3C6Z/GdOeblEhepHzWCnAfHM1Y1A6NlTMlu4ohEGwVH/JF/KXbYPyop47lyHeE2uYy6dE0RYNIqjQMpmep4q19EFWO+Hvcnupw67Lxe/vHt83dyWTcaMyTBjGT8ONwCHJEyNRsGlhZHuaVLn/hPS9Ecb7mQ0ybd/tLKDaBfIg9kvqq1KqStm3cX2Hp0Tf5+TP5IgeMqgffoP0ag7XHSPFi3ym4Itz5CqzJlSKNzywRPlbtOK</vt:lpwstr>
  </property>
  <property fmtid="{D5CDD505-2E9C-101B-9397-08002B2CF9AE}" pid="19" name="x1ye=23">
    <vt:lpwstr>7WMkb+rjwT7Tp70p+Qo/OJY8Zf93BvE3xZLvGsl5dfF2/cjwDca6OHTsTT5mzYanoG9i4syIjTdiQLDeewes24fy2jTfQkej7Y/XM4Fd/EHOrs1VxZuEir4HlmlA/VpFOkEp6iFhKgC45sX7eAFAM/VH2FziKKGy4g2+nhzaiItIKmP/tia6BKqhL+ffzehs2b4vSQeBXiiIjCS3aE7qnkfAeCYmf4ivLlpDVn+/pKO5H4wMfHlkCel5Tkp7CDA</vt:lpwstr>
  </property>
  <property fmtid="{D5CDD505-2E9C-101B-9397-08002B2CF9AE}" pid="20" name="x1ye=24">
    <vt:lpwstr>DkBgdKHMpGl7OIxa4lUdz4oyHQewS4uwBHAYuMxq4U6SEI8QT775rNTYhDiK/zarQL7ViCS1cUH1chstQTLMUmDVGsHWKNSUMQhg1ELvelJ/GKR+GhgYOxavTzqYu6P0h5AKhv+xm1ZFEUBkOCUGYJxVSMdRRN83ecjOhw+lCoAw7mNp0mwdseDzXjXY8SpVsMA9aVKxSVG7HCJV/VvUdDmjDPYZn7RgUKl6p38o9BtmSkyMJyBz/FWiAqavlyn</vt:lpwstr>
  </property>
  <property fmtid="{D5CDD505-2E9C-101B-9397-08002B2CF9AE}" pid="21" name="x1ye=25">
    <vt:lpwstr>+xE4FdHmmdV1+KajMLLfCsd8IQ99HHJVSmQclSkgOOciN9NQiyk937U7sLwwM8o94/JkcRVVrQXwmXsozjM5jvPGn2ye+Qysh4z0LWnJVZ/1C0DHTUFNXP/u9wgENnZsRNIw07Iobo4etmI1azinwPgX20HZEMSdj9p8ql93yQNlNR+X6DZayfdr1V57UYDxptE5tEQUMxSBnyvW52ZMSnT7NB12Lg6EwaJV/3Fe/0wtP22t7/lJs5+GJsF8RvL</vt:lpwstr>
  </property>
  <property fmtid="{D5CDD505-2E9C-101B-9397-08002B2CF9AE}" pid="22" name="x1ye=26">
    <vt:lpwstr>HYsQa3H9HC7ggCkBtBVGvx6tYV5d0Od+yOJkPJ3C119qrVfSNAVx8sswEK3CgAhMCkFe5AFPV+LlmMOm/t+VbH1BZmg+1LI4KWg70VbKx62d+v6Iq6QeEhvUulbOf0iH1OYM/jR6JC2YN4P1Ug5JGJYNwqa6cesimfGy6orJBZqY3+zKkpxbZaA8P0G3f7Mir273YsyfkiCy6GvNLk4Sr9jgf/AFEAXIjMdNFmVT4GIgezZ5bqtjfJpPJhEkc9b</vt:lpwstr>
  </property>
  <property fmtid="{D5CDD505-2E9C-101B-9397-08002B2CF9AE}" pid="23" name="x1ye=27">
    <vt:lpwstr>v3UOuLm4JB/b/R+InXy/nrjOQuIMeAvjLxhF3Tp9IiZ6Zx+DFKSuvWrl8gYjPgusjJAcrxh/rM0oRIs5E3JF1XgCx3RRdBtoFRF5KZBCp86/9eVsllc5ROVOGnxX3ET7sRiTsBABpqKoC1tNDiJ+W70U9qJAE001t9fnx1q66DlT59jqIXUj6R2rRxxpTrLiVW4KC1SY5xDIPD1T4Yz40912rFY87ubCAf7A/rosgI0An6oV+AIFp5nZhUciASe</vt:lpwstr>
  </property>
  <property fmtid="{D5CDD505-2E9C-101B-9397-08002B2CF9AE}" pid="24" name="x1ye=28">
    <vt:lpwstr>nEbKuPv4AzkuM6ADIC+B40XH7mGavyY/L1A0AVy9FD9Fh8gweB8WYMGmpDeYj7CvDs9TZm+nEFKqx36R1ii/xSs8fgPiO1HKj4JVwZZbevwrWdjvZAVjrQ+mbqm4dZOqSgnlnFiH91AZqhmQDmsAZSstSjpZOlb3rQHKRyC3cXc+H2d4+Lq6Gl/pOZRZLrr2V5gIibFOl/pRGeEiSHRb4YUI+hmG/MhTvb8GZqbyA7UAruLS6rKFv7No//7k6Hm</vt:lpwstr>
  </property>
  <property fmtid="{D5CDD505-2E9C-101B-9397-08002B2CF9AE}" pid="25" name="x1ye=29">
    <vt:lpwstr>uL2KcUGYa9WkRP9axS0Dc0qzpCaT4Xcs0IS5OTGAo49l2FaLPOGTy7bScN+FEbEdB6E/CcCljNPjXb/kBZEsjbWPs/kwUG+m/MnlRc+YKEQFR/LlrZ3CXTLrjv5LExgkjigL76xSGfM4Jxsjfc1fnsRhN6I36pdQutGfLObGH4REoRU7a5mLrC4hlM9lnesC8+kjS/QaSpZoKRtS02yR/6Whoyx91RWJ9SEWYrhh9KjvzGHBd5dDALjkzB3sPEE</vt:lpwstr>
  </property>
  <property fmtid="{D5CDD505-2E9C-101B-9397-08002B2CF9AE}" pid="26" name="x1ye=3">
    <vt:lpwstr>5JNIjMVCom0Qpc7L7EEQqpmNGIH1W50kyjUqUekwCfS05n92LdrQ48nz+pp1wSQiPnNdVPpD3dNhOkzj8Ud7tq8D6B8MQe2DwylpBRcIdMnbgvWTTX+IM577tRoUEj+ce7dSZKKkK2IjEaxTEakGjAkJHz8wGs4v/nmPh4ky33TLQB00oiUrDuTc+I3SewIwdo4e2BDbMgyM8ByKyBEJxVS5ImSrQL7YgBXcpAGnN+vwd1PD9tfxmd92DPrwVpE</vt:lpwstr>
  </property>
  <property fmtid="{D5CDD505-2E9C-101B-9397-08002B2CF9AE}" pid="27" name="x1ye=30">
    <vt:lpwstr>BEWjsldeRhtYdkzy83KvXJhXwmo7Rz6DqVgW/IG8Ou1Dn9SxLFPiWK1dgZOxX6dsO2XcxFFaumk4U/7fmSiMNxvsuVOFaJYJpETcNn9dXmk2/ygP0kkKUMTie7QcaI6fCituVfup0+mFs/3itjz0evInbnG1mRm2h8pPqTtPTO3zj54i06kpacelNctg83v3EjSN1yewm5B/RqmDTENvi6MH1TowN8IIi41R7sQVjV5Uym/P66ViRzj5SJzFVP+</vt:lpwstr>
  </property>
  <property fmtid="{D5CDD505-2E9C-101B-9397-08002B2CF9AE}" pid="28" name="x1ye=31">
    <vt:lpwstr>VsmE0YK1A/fmZNzapj4eBmNurn4NS2JCtIN+38J1rC2d+Ohik3rNS+jVSG2bGlFTs88GJu1Bc2rIjblShfnm2Bq1f8ISriqCyUoXg8NphUN/FdiXI0xVYsef1nNJdvp2mVhfJ7gMHL0V83oInoQY49o8oMjCpbSnA0Qti2p11MSJz5Z9blgDmHKHDk0GYsFnNq0mKtANNrLH0bDfsjJz6rJfmXOglaZf7ezo8KhzeBx8rHKvFNYcH7dy+zqJAmp</vt:lpwstr>
  </property>
  <property fmtid="{D5CDD505-2E9C-101B-9397-08002B2CF9AE}" pid="29" name="x1ye=32">
    <vt:lpwstr>QhFR1TkL7zte302jY7W2xwIg9JW9tWy+VmR4fPGSBF+lq99zHAIO/flRLC06iXrNdNrv9se0fBy5OJuN+3OCxrQa1Q/PTcfBpIUgnL8sqdT5r9yCKAkXo4aBv8d+DZRs4UHKUZVGVrF2B6bwfDBIt8ErNjoN/kF4o5pZCnZhigwSadK7hGEHnrs3VZwQSfTB/lqet8OGGnWaWSWGI7F/40vg4lk7W9qXlKZXWRVNq7n1lfhbOsIAyZaJTkeFvm1</vt:lpwstr>
  </property>
  <property fmtid="{D5CDD505-2E9C-101B-9397-08002B2CF9AE}" pid="30" name="x1ye=33">
    <vt:lpwstr>vCqE+SlXR3vxiPZECTYd+uTJ+/6B+9oEAkOZEj/05A5eoCTuGqfEBhPYBICS5NBgkLj2yVzO0IALzp++s1XVznGlLNPU29mjeGHtVxL3zHLbDqHfp/ECmW5bB38Lxb4e7vP6qfgbtBMhkJkh5p9F2zys7IR2zMOKxYShZ/UJuNTVoUOlDjWncvOI34I80Nr/Z2EAnzyIxnUWrvj8z/3PTpnGgdHMAi4cKBn/wwuJ2Efz5BKk1Wo7+qV20xwNbq2</vt:lpwstr>
  </property>
  <property fmtid="{D5CDD505-2E9C-101B-9397-08002B2CF9AE}" pid="31" name="x1ye=34">
    <vt:lpwstr>k43IdtdBLX17NPQH5z/Q1ztvoX21P1D7Cr5u1mazw9I2quLIBGEaB0SP1NR2cNpumYycad3AQN0rOiXNOHLB/3YR7qUTKdGtlu+dcRByaRX12kG9uTNzLrfIL/ftBhsLQc2Sv+idAzmlwENvgpoLn2EYJJUoXOSn81eAMx8Hd5PzVZhQSn35hg8YCU7o0zNnt+RB4F40b88KYqOzLu/fboKu5XZtgVyjy9E3X2oSF5uT4WUHS0ofYvvR/LhM4yb</vt:lpwstr>
  </property>
  <property fmtid="{D5CDD505-2E9C-101B-9397-08002B2CF9AE}" pid="32" name="x1ye=35">
    <vt:lpwstr>XhoEIYxfvaW/7m/sppeo0Xaso04Rv1RtYRBlThB2bmKgVuXyMccgksN8hg0N9G5GAoh//+rRe0ccJ8fhS2Jl6TX8jfX/Rw7fEnghLaly+UukXjffPC3jqY/Pig23HJKdkCB1WME3weCh1L+OZFR29fCxmdQyn8pAPOyMZzqgJWVYUedAgWxdDy6N9DXE9dnC1wtZrFJK5Mh2N62SvIjK7/kfZvKgobqc/7FgvCMILGpfwA3WJEd6962s7qAYtql</vt:lpwstr>
  </property>
  <property fmtid="{D5CDD505-2E9C-101B-9397-08002B2CF9AE}" pid="33" name="x1ye=36">
    <vt:lpwstr>r9TML0HY2ooDIaM/fFhb1rndy9RsI7r19YsRW65DmP0eFnyZqXFLw9EWK6ro86SyWW/OgSCMpTwZiRW6FbzziTpnAik6r09E/EFKYzpHQqYotE/4WBxFrnPbvkqxiXoBfnyF+V3W9edIK7+7AHwuReRBAV4sL0pVywhFzND1AXTEfAlcEbNTiHvHOVCaNPw903fngMmGb3s94ps+HZDV8Zn/Cm8ub5JawR2UaIR9wBK++Co69LE3XFQW8zN7zyy</vt:lpwstr>
  </property>
  <property fmtid="{D5CDD505-2E9C-101B-9397-08002B2CF9AE}" pid="34" name="x1ye=37">
    <vt:lpwstr>Dvjct4pJWxQ4fUVVic/G6hyrh5JXdfgKRn6QXgDaWZUkhtEWdqTxTLeLHiKlvWy60efBcss/PKURqeLVmFjegjeFi/FixvVehXuqhtaWHkUe2HtMXkN1RLMwrNryQM8RZagWQmD7rN2Ib1W8aKZiWwKuwgbeuFO6UD/V2Rd8/dIwu24e/wrjsagUzg/xsvKc2gFOY1OU7/OFm2msefJ8nPx8F2JGY3TFXblKZvDuTvKrZhzbXpaXqP30LtOizCf</vt:lpwstr>
  </property>
  <property fmtid="{D5CDD505-2E9C-101B-9397-08002B2CF9AE}" pid="35" name="x1ye=38">
    <vt:lpwstr>wWlF06wvKGnedMJtlZKHHQ+/EJa9n4SCvSmpjVaXx4w2r5xEIpIUW0v3rIbwvbPRyJ6TDP/oxohDQhTO9McFZeHhqkaUP8QLuCMfuWD01p9NoTT3nzWCePpsWQh8DKdqT4JwXBypqCLKpZW6N/1eISO1BxQyRcyG3dWslKHTs+5BZ6hViQJ3IsNqOebl1gMKRie/Cr/NKnAHxuvB78I1cMAdDfsat1d82/59x5f43RoIr8H4oxpD8NhOisQ/omy</vt:lpwstr>
  </property>
  <property fmtid="{D5CDD505-2E9C-101B-9397-08002B2CF9AE}" pid="36" name="x1ye=39">
    <vt:lpwstr>caEqNXZLPYojHzjsrPJIAfgV3IYSv7a5ikfNEyx4BlRxKPHYFjtx3WmYQtS0b0xsUCCp2ntCoaXnxAdcsj/9UeXk6yomBNWehuvQq/cYQ4ISnIC/ZjjLgUnQjhO5p3FGJ/zLi/RANoxQE+k8mFUxfwDIzHS+iXxy7lcKkusVbHGFbG6oTx2fFKwkskufzyGHw7Fljhtw9MVzRJlcaPBtbiaxLlzS24rgCRfh024HulqSeKj7sZrRdEodHj+41ao</vt:lpwstr>
  </property>
  <property fmtid="{D5CDD505-2E9C-101B-9397-08002B2CF9AE}" pid="37" name="x1ye=4">
    <vt:lpwstr>D6WdtTmlFYm0mQQ7QEKYo/f7UfaXwG0wsMmlKfo5JsJurA5HvYVIp9fRsAO93cjgh2jli5c1wOSi/pPzT2QtjLSWLX4n1egJW7V4DrCnwVZ2E7P42n2EeDhMJa/iWPxJjjB1CGq5uzPuv4CrcsxBG0jBlk7K+e0FMdVm7Xx+gC4NUn658xgyUgrSvG2VgFE8X4T1RY4j46Kuf1vifjEbBwZNKkiBpRnXfIwObj2TQgUqhkb2KQlrN3EDBki0oGV</vt:lpwstr>
  </property>
  <property fmtid="{D5CDD505-2E9C-101B-9397-08002B2CF9AE}" pid="38" name="x1ye=40">
    <vt:lpwstr>+lBRrW6DzW80f0b8Ja4I9mobUley/N1ipO5BXhia4wwFP9jIt3LvMOk7YoAvSnKJMCHKjlT2fWLNEb33svflg7Hd6A4sh9nXHklmkNmYdlufZ3XkxG+kViBksrg7/HpGpTrpSf3x8eavZdUnWLmG8SUwcfxKVAU2TowWuFirEaL1k7EFvZkdEWevMVk1ZlQKkirWQxHxQ0pZ/XHWwi9jAXkTItje+XWdw9gPg5IeSiC0MvpKljuobbuIRqP5HRD</vt:lpwstr>
  </property>
  <property fmtid="{D5CDD505-2E9C-101B-9397-08002B2CF9AE}" pid="39" name="x1ye=41">
    <vt:lpwstr>KRS8NxeoNzXO0eUFkl1g6w226GJO4y0XnFtsTYiC1O7pg281CMqXTCEWEWWpPZk/M00HAt/Gf7Bc0lrQtgjzh6XM7oX05rb56FmddclHfXXdT63lWvaW6n+vwqnBi5LN4wsK1CT7MdTagzElP8yAEtUKKU6kE4rYKq1BjtUGmoRVC3rvG8ldDSBR1BucHM20m9QlZg7xbKLjn0XaR+sFZfr/ZT7K7i8X1LdKdHXBhQ9n8WWwX1IYIHT1TcdmAip</vt:lpwstr>
  </property>
  <property fmtid="{D5CDD505-2E9C-101B-9397-08002B2CF9AE}" pid="40" name="x1ye=42">
    <vt:lpwstr>5salCbqI6KmtXtvsziCELBHPYiHkPPw6YQ7R0aA4i6ObSBBsr9x5J74Tnsm6odCIw1XLTMNgh0gyPda2nrIA2CZWMBR0ZhXUxJ4xFe9UMQb3DG6y84r14/zAOuRzwq5lIU7wtmNzJyEANz/DJgYFj0qEIgaBpM6tAOgQ1QQnbigMBQ/1aDCXyAZk4snQycQ1xKL0u3IW7G4f62vrW1R76S5jM++xxgiAba+UdzYVHatFmQWKsTCIXyX+WhOZBxV</vt:lpwstr>
  </property>
  <property fmtid="{D5CDD505-2E9C-101B-9397-08002B2CF9AE}" pid="41" name="x1ye=43">
    <vt:lpwstr>k+1fz7YkY1A2BuEJDW4QNmGYYNGB+38ySx0CpNljguSEFdZTnEtc3tPwQdVGeIrErXqDHqjnr9WQxSULbSvcYuFL+lt9wvOUw/FfT5L2vs/vQFKSjL5VuHJmDycGcX/iu9PfW0HWpoHIF2kp/raPRsHLCO4HhosU8WlSKefhFCkxFY/4pns0r8qQqB/ErjISi6Gfaj/jWEbuuihorhxHi0o8q7aElr9tDo4S+IXk1Zu8XOaLe+W75ww66aFu4FQ</vt:lpwstr>
  </property>
  <property fmtid="{D5CDD505-2E9C-101B-9397-08002B2CF9AE}" pid="42" name="x1ye=44">
    <vt:lpwstr>+pzqbh+pTajyy4pMcQ610K1joHzENpTD//o4t7oTAnX9YJLP3FrSPOpy6LThTIkaeJeavsyGwCBcti9UqyX26jq1HQBA6gOP2xFCfZFIYcFn4XVORXNyNeU/0+xnZxI3kWEejULg0rFRw6Mi6E8oIXJ37qPXVfTUjDcl/EiLTSQ2dwSKlw1HoYJbbsZVz22oX9KQJMbpLIBvkhqtsFvlc+bgJd5jzqLZOGt+6s/9IH4UNgQ6AbBO9JASFOWoTbu</vt:lpwstr>
  </property>
  <property fmtid="{D5CDD505-2E9C-101B-9397-08002B2CF9AE}" pid="43" name="x1ye=45">
    <vt:lpwstr>AimT2HrcLNbbqlVINwPH71ETJqxVCW+WcltXIFQewgTWku/ZOy9LW5ywS2tVkgBn7XaZXSwFRpsIBJBVrFhEuCBfXNZb9kCF79FAozRg+kEjdZa4dHFUbjnWq6R2xjhLf/YU1CBApTlfVp0UgmJTrZu35qoSqmTz4lKzHqrfKuzMHETTw71V/3J7ZECSEq3bvgp6o4GXTKQCamoUem7fUEdpSESd/V2l+jQklnNu2X+EgzM/+AKL5pfK2vOGhVp</vt:lpwstr>
  </property>
  <property fmtid="{D5CDD505-2E9C-101B-9397-08002B2CF9AE}" pid="44" name="x1ye=46">
    <vt:lpwstr>iz61a2kt4eYO6WuIAE82ljHjmF9bzbLsXUZD//5RSkdTVcoF9Kk6JwtSeAzLavVAW4kFrLSzMOZ/IknURg792U+MPgCG5Sa4rtn4n2XQDn+K7HlQhmI1XndYt21uuZ+R1RCKhK75U1on5JjLi3teR9rDSKv33pExdV89KWA6CXWBvzNoKi57v2jzsen0WFWI3t+N52WL2PQv2OatmNUrDiMP6JqJSKGE5NAEd7YKVgdWnNmpvnnKqXJ3yoZme+I</vt:lpwstr>
  </property>
  <property fmtid="{D5CDD505-2E9C-101B-9397-08002B2CF9AE}" pid="45" name="x1ye=47">
    <vt:lpwstr>K9G1f16QFX/zk2zRJ5SSQKKdIaYrKrwFh8zwt+BK3och4ibGJKfmY12lRJgGV9l0x1DFVlswhSDBQyIhV31oAL599D/QsoOcCrMyKKJ7YssqVBn9McCkKglGT3Nh2WjiIbxUq1uijvJtRx2Qz/bdD76WePI0wk9CIQWkzgT4svf9LmDUVZlbx53+7O7e4j2NACzwPGtHyRDwYo/B/cyhum0T1HZ0utBuBmDbO/5fEZa/s/HYhjsnlFcMh9fipix</vt:lpwstr>
  </property>
  <property fmtid="{D5CDD505-2E9C-101B-9397-08002B2CF9AE}" pid="46" name="x1ye=48">
    <vt:lpwstr>L9e+rT/1vZirQengxer8Jd/x0mBbS4Kt+MEtHNzyHlDbizR/l/bpuis1rNo2SjdoM7C4lPoMAW2jtbG1JVDmYDY4zAxRAcUqXkDUmBk1dPG4J/xTF1dYmbF1N4lgpEauzPNm/wS+cI8SnJMhEYC+knXTbBI4mGFviPBZl9sX9apl26X+XSFNQ6IbkqA0qLytU/5k0axhOTPxv+ZfQkbMPkRSav1qDWFtntoeQrWTdSNjXxynWLT0azm7FSFQwzq</vt:lpwstr>
  </property>
  <property fmtid="{D5CDD505-2E9C-101B-9397-08002B2CF9AE}" pid="47" name="x1ye=49">
    <vt:lpwstr>jFUWWCVYPwfLt23NaBYDQZbws4yHanp5pGmAJIkxcPKSJAO+TyReR59ul2QOTU+uiJoQjYrqcU2Eb1kKeeMB6kkIpngErDrclf/WhCcj2O81NLuBrnJ+jWAIXggeeQbJ2jQhdJHQAVZVOcvRgvj4V16nmMphkiJafCX24VfyJUWeA040KOv2ZbAwa1mkZWY3Rc1UQho1f4nfmhLdE/GLRZKTTlO5ZB8RYtUNQDiUNSthXoWIJl//pQWvVQB2CU0</vt:lpwstr>
  </property>
  <property fmtid="{D5CDD505-2E9C-101B-9397-08002B2CF9AE}" pid="48" name="x1ye=5">
    <vt:lpwstr>2R847YWDHKT/HWeqhCy5uzu3TY0zuZUjwoGwY2Xvc3agX6b2Kc9mebx3gVoVC74jhQtRWmfKFZdT3CsihCRJGrY+8HUZ706zBsYMtVunjiaWHGxeHvYnTrH8hHIMB2qqbf9hGmIA1gp2L0V7UflsXg87Qepv0b7JLyim6k612q+9n80DSIjpB++8TqiwFnoBcv4f/oRBXnTM0p9wWkuYv9VJ26U9mzJRefadg8FX21NN42Ayd5uefgLwKTM0vop</vt:lpwstr>
  </property>
  <property fmtid="{D5CDD505-2E9C-101B-9397-08002B2CF9AE}" pid="49" name="x1ye=50">
    <vt:lpwstr>69hBGhD9WCh3TN5tFM3PuYeIcVfi1OsYIFYVacd5AwQJE5eksFv+VCPayd5zD4uUjQZMxcVQlxQysOwCZ6zC48+kwSWh527On950ReQKdwN4nwhZdpzv3RILpFFjKVEfdYp7AbGyoXNvn7ZNvDaXKE2ohZSfTsuDYYbeTHYrP1Ac1+77HW/azIxZC9sDkNpPReXS3Hz3Js15e/zcXxQHjVFPsrxOEAjkk4HG3a0D9msr4LOtWCpsmiupl18VGtI</vt:lpwstr>
  </property>
  <property fmtid="{D5CDD505-2E9C-101B-9397-08002B2CF9AE}" pid="50" name="x1ye=51">
    <vt:lpwstr>DmG1+NzQgjb3ENqFpU1fco/U4ckbnwxOXMYVdKFPHRAmZ8s6dlero2vi/EKfkGbYEj5GLenUqzi+mMPZOc/eNcPgtNE/Ya/gLf0Oo/lI0IG1iHRj8VgSbm4YqjkifHnICZpfw4nU2bQMcvAJeGVhHl4Du4x2J/oPuQGIuG8OACxxSm2yR8kO3zDgJAnJzhUEF2mqXbu+kOcEzsI4e885+r3NDLG1V2P4RO+c0RxtVETTgn/Euw0M2sNj72L/+lg</vt:lpwstr>
  </property>
  <property fmtid="{D5CDD505-2E9C-101B-9397-08002B2CF9AE}" pid="51" name="x1ye=52">
    <vt:lpwstr>pzPYTCnTcHlgUKSuJdom1tJo7oejeFbaFZlmKBGaFsteeRfEzcYKUbYU4eJLcMxGBIa7qqgkZmJVeoChtIF2unjNEmr326qaGzt+ezLZg0UsgnmdaiFLVNbVoSVrL0xe3z2KPte3SO/ryQEjGZyEwvf5eAi/g3zrrY6YQnqclD1dXujx5G8Nwcn54UDe/7l+U/EYTrN/zGyXD30jl16DXZv2WKXyNi+B6ay5NOGRHxowY1A8udGx0Z/7afKskB6</vt:lpwstr>
  </property>
  <property fmtid="{D5CDD505-2E9C-101B-9397-08002B2CF9AE}" pid="52" name="x1ye=53">
    <vt:lpwstr>WTGxtziT2hrY8qsQJvDjtnj/pY0F75sAboxgeQhSQhVJiry33SNtSZ4WYZuk7FHDHp9jl3hN81a7C4bnK9STASa+756WV+yBTvfWe7mHywKWWCq2lXxG/jHihURKt+WNZkSLXe0gi8g1Z7B6H2ZQcJM0fml5anTlBCV6UxPQjPB2AtdfkgbRunb5lNx2P2hrtP4KjzYwT1cCrVhaYCC1zNhEeIzSCd9rhBsGcqTBcPKIcGHO6L+IAMfHl+P7sgw</vt:lpwstr>
  </property>
  <property fmtid="{D5CDD505-2E9C-101B-9397-08002B2CF9AE}" pid="53" name="x1ye=54">
    <vt:lpwstr>6dhyNDxjnKgJbJMPJ1fOYH7i71x1TVpSfnEf9aztIGTFcn7W6+0q7hZONpiwhIVPIS3J/lqbh+Eo+9TEaf5AjCyiwUYpV/DwVKx6Q+Ihq1Jpb12Ol3dp1WmHH4Is+f397GMdgCa+Dzi+7QZ22sCTIh1q8qRZozyv2Afv+/GCTswu2fv6J4ISJX6NqLvTmsfuJ+TSpNAj8NIkXAzbkB6x2bOh1yeFZnDl0JM+Tfpgwgv2Y92XIKT6CMWgNc9YVwR</vt:lpwstr>
  </property>
  <property fmtid="{D5CDD505-2E9C-101B-9397-08002B2CF9AE}" pid="54" name="x1ye=55">
    <vt:lpwstr>mQOpI/uWkiYGmr/35N949sPxr9+5RH00C+Cq7ktlEZ4JjMM1eGnqFcDbKzaRt4+6pP69ws9+O+ixYozucSZKNOhXWsuzUj8W3ydVVFwGgH2WIkoAe4/Ov/7hOIX6F/+w6L5FzwsO0tfclaoNf8uzLK55TJVZ61CMYzIMKx4Cp/qJxYD7F7MzYJF7EIsivD2vAk/wVIXx0hDjI/C4JGfqsJvmfFN1YyYXf/1UbXtXzN9Dm8xGazpKcQtBj86I8I1</vt:lpwstr>
  </property>
  <property fmtid="{D5CDD505-2E9C-101B-9397-08002B2CF9AE}" pid="55" name="x1ye=56">
    <vt:lpwstr>DZdGA3QhnSveWC/WHZ9WQ7zRf+Wwsa/FYgdqT0v61/t19FmoUVEnEYPHtuZSbrtV02+p9q0tdNvgmfiwA7oG9jOf60/s4CeQ4cG/yotCF6D4KPHyvOu1JjTMcPQqsVcct9vJO/EPt3RZMo6Yp/7MCXVf9Uj+FOeYw4vl5wQnuz0rboVkbqVTqoFQYKqwQK9+3kddZch70rIt0B6hjCdv9J9HgNHOLF0fGimQHAZ7Hbqe/6WcSFnXJVFTa27SJWP</vt:lpwstr>
  </property>
  <property fmtid="{D5CDD505-2E9C-101B-9397-08002B2CF9AE}" pid="56" name="x1ye=57">
    <vt:lpwstr>8zY1SV4P7jwh/A0e5hs1iFZRMrex8NcEf9ARWgA5l4gDbBK54Y2dK/Szq6heq5Kl41SmCp1634DhpI0EVLvzQPhK321XAeUiN5yY0PRiZIA0np4/Z1gSJ9+auQQOQtzO2e1WH+fsXFD1c5VEMM4QtK1zFYHhhpFbn2idzJuUdK7HLBxnnyyMVx3IuYiKU7LNv8/knkIWW2baCKa1qoHst8JnOIqOHBtn2kN3Bzaf2TCFpeGozdoTQ+dMf6v6poV</vt:lpwstr>
  </property>
  <property fmtid="{D5CDD505-2E9C-101B-9397-08002B2CF9AE}" pid="57" name="x1ye=58">
    <vt:lpwstr>V6KV9W1VumR5Iceo20FsqrS7jYLpabhih5Mx+PBiJ3WoWkTXPqJ3dvFAbFZ/z//Ql4kG8Az8j56eYuIcAXFY9HL/0WM/XqtPUvUGHTwb63xAzv3HH/R4rehZiFVYK23KcPV8P4NzVIQPl2k0EjEjdhcNWOX9B9MN41zrZfRG+aMZxwrWE5yS8CgbxV2t7ojrvA2NQ5b+YRn3IsAKVWa0C9ED9qO+WopG/s3yA/yJ9Y/FDUY8psjAo7fMzpL6ky0</vt:lpwstr>
  </property>
  <property fmtid="{D5CDD505-2E9C-101B-9397-08002B2CF9AE}" pid="58" name="x1ye=59">
    <vt:lpwstr>PkltxaGSFrTMu3Zf7A17YJ9VsxYfoKPn8oDcz8Q5epd+5Fd9rtuO4KxXnb+GDczgjaZIWmRgBNL8anSmZYmb5nqpnR0SkLWFzxDp8Zlai7Yg2k8n+WeRyPvqQzPO16fdU8DhMeqle39izTe1S6iuTMGOImiMSqR+bFH7ft33awb8yf6E7bjZYTycsy2JeIcdhkvpKjiEclcT6m63NbZH+sibHxWD9ID/GLe+fcrjOsDkr8QlBX8EcsxNI2V94GX</vt:lpwstr>
  </property>
  <property fmtid="{D5CDD505-2E9C-101B-9397-08002B2CF9AE}" pid="59" name="x1ye=6">
    <vt:lpwstr>ANklmyS8RKiiPxZ6KXhWBALdOOfTz6k6+I6NB3ZyNCQUxEpVr2k3VMSJeUQPruGXFFA1RwXLiURccIeQqtGT1jeUTOSjbSNJbvXCZRGxlfZBYdxUgEzlEkRTn0dzm9Agp1Eq4OWBAlE9A/EW7ROR8YNvi1tTM6eoXWxiz5wA2j4xLVElUAv4ke2jvaCAlwL/+KYKwoDLZHjWj3cO9h6qlKX36wrYkSXXmHHCfG4xdYfEhSTcwgMTCuCEo3L0bxI</vt:lpwstr>
  </property>
  <property fmtid="{D5CDD505-2E9C-101B-9397-08002B2CF9AE}" pid="60" name="x1ye=60">
    <vt:lpwstr>Z1Ush2ChbBWEyQCoKqCT3QgiFb68RWUQN/BuPfmxVytIkBqDFCXA/YsJn9fPmv6VK7Ik9FgxjxnjvzQD/fBvGFvoj7XAXwet1Fox3TNNleRjYkgA/U4SLQ/7LqTQJ+fNPeq1fyQmnzyakMQzLO+zbGA4uX/ijvCHFXuqJLNkH2JT6L+z8CsyOYTFpaYRzsPRd3A7ruGOdLXFPxKsk3PqxlD9asoh8+fJSpedFu4z9mrqagmX4JJopdwhjJUZrhA</vt:lpwstr>
  </property>
  <property fmtid="{D5CDD505-2E9C-101B-9397-08002B2CF9AE}" pid="61" name="x1ye=61">
    <vt:lpwstr>j2PcPgK9Iz8Twl5yAziupHQz2Ye5ctfvL8Gc2R/VoJ8B4K3gojkeZf/yuUKJoGLCwlcHySpvvnEWMe4/yXuPfXH/Nh+1TwKNX3yE6l4jlo3g8P+6v6qlJ+5PD3ohwY4C/qC+5h68GEcVeAoEMrb0Y8wr3qML2KCR/qLQpXKjcPt0qnRxucyjuPKKMyYqEJ3CcKvt02KqcbjRcFlaOcFHb2n6hLDo2rt+9RHLqZYLhrLCif/dyZKNdqZMz6uzOlm</vt:lpwstr>
  </property>
  <property fmtid="{D5CDD505-2E9C-101B-9397-08002B2CF9AE}" pid="62" name="x1ye=62">
    <vt:lpwstr>b1MzP1elT9dzcz0frpSsikwEd/6h8trcN4nPyoDTqs5V9YnqXWKX8PC/U9gOy8Te+TWfUiErkqN0vPSfQAxvaMUmRtcGvlLZ2i+rTUtV8inAQ22VN77FdJHkUkzVYDvmzgTfFnccrOA7ZPggStVnitWOkprW22Avil9uUXOPjiGnM/4VjQC9SPQ58gdhVSZJmF4/+M+tfHmPzEJRxO8utmcqnWpJeQL7Pz9hpfbnjfFyVHvIUPoM5l/j3ygYubf</vt:lpwstr>
  </property>
  <property fmtid="{D5CDD505-2E9C-101B-9397-08002B2CF9AE}" pid="63" name="x1ye=63">
    <vt:lpwstr>hHG7BHamVgTFKltcg3adgEJYf4XbGW7WoPyoKvPx26y25zxkYL3wCIn6fypT//fzfTVMy8LtDHMuUYMwZGpOiGapfiEiCE7/slFYZ1d/A8QfeKPMA4RjonafaxCbN7224nwLzslpYSVTKX4a/M0C9ggn0iQY31Pn+PbgIbDU0cx7QRB5Aexfye2dNzaBhzWV39V5xu2TKeFwkuHW2lPUFwfbC6F3AHMXnlOGjbWyfRHHDsF1tVyBYR+we1WZWZR</vt:lpwstr>
  </property>
  <property fmtid="{D5CDD505-2E9C-101B-9397-08002B2CF9AE}" pid="64" name="x1ye=64">
    <vt:lpwstr>egd1zAPScMSgfvzkC051h7Q6ZYrReHL9w/P2oXvs0OJbmITeDAYcmFUOsVvFaPiFw7tNpDiToHyJlsis7RudRX8kMVAfQxYJhTJzHuDafwuoe2nXC73wLJ7IpzEUqGq/2cBu/U7M9q4HJnV9MAZ74QHhkJvpT/FgAj9piT6Zydnt+jI6p60T04zYxQlwdVeduKRlNzr8wYZLc8rzcTp/vCEV0HHJdP/n4YRhkIalJAdVPthT3/jviDvMRmhvobg</vt:lpwstr>
  </property>
  <property fmtid="{D5CDD505-2E9C-101B-9397-08002B2CF9AE}" pid="65" name="x1ye=65">
    <vt:lpwstr>yQXZPpHazpGsNyp9G+TQZ+kJn66hqQjULzOQJwYMBv3w1z0sQGxkwkTZKxPVQ4hVU6w+sk77WPPa4xGXfWLgsD5Toh4ku6kTil7RoMmszu5FodkI9aYpuk9DJwkv1X8GU+7T90cX+V/KAx6aiedK4wyBJ6xbvmVxfPt4BGp034GvM4pn+G8X2LqVD6S26RWhwNOaSODjdCf5KWwi9w4xOSPjufWK0xKdRACCWPz0TTM+aV+i9VqYerDDepcXUqf</vt:lpwstr>
  </property>
  <property fmtid="{D5CDD505-2E9C-101B-9397-08002B2CF9AE}" pid="66" name="x1ye=66">
    <vt:lpwstr>qgsb9ZJeVWxNa0ZkD9Qj4WtUBSxfSe0yTbeimkDHAxutWw6AZjXHHOX8B8THQGzKw//hyjnGT8l5YSe6JbFjOnJw4BSWorLokkVjhbuRdsyRdNOIbY7k+iLorpLeosU1n35fQ+trdaBZKIfa2OpCP5MKFsdIzSd50q3xj7Y7ljkARA/FexeWQ7CgRB8EAsQDjBEtcI33jEDuH5eN86/WiuULnIiJevIjzS4+26bJBDXCm8TZhx1fs1aFKwxuQPf</vt:lpwstr>
  </property>
  <property fmtid="{D5CDD505-2E9C-101B-9397-08002B2CF9AE}" pid="67" name="x1ye=67">
    <vt:lpwstr>aF0epoW8lC4v4jeNIVf00ObJ665ETDJCdm114/MDoJbxz5aoOolaObzKY6WdP9/GafFJ+uI9ZgfCll/KYqg9VcIMyQKs9WaXi+hGRosndlp7kCX9GrasWj5R+rOD/tL/Qrkl6x2HBMPyyIILzdc+/Re0udtFBDogNeZYypHY8Mtm80z8XOkFRo9jk38wsnJNbvXkFG5hgBINeDXvY/IaqSqkt92cvLf+KwKeJO27r0xPaoeR+288tY5EVpV72jK</vt:lpwstr>
  </property>
  <property fmtid="{D5CDD505-2E9C-101B-9397-08002B2CF9AE}" pid="68" name="x1ye=68">
    <vt:lpwstr>EZeXkbdPmU+JDZrXTDkuueev2I7WxL6IMBQTHTd7V+uCZ5PRwpx4/AYn68fLxvnZqrl8r2pM6C7Gf8I5tGLeP/Jg54gTgDWtPQOU+3cVlfHktXbFSjLwt31P0mMK/yIhE7Xjz0bRsilCoz3GFkFtFuVbrnjtrltCOAyxpyI0wWAreMz9qUK4bxgvpMpxNrzFSsZOHAwxnvuuYwJ7UJTKZxft7Y5fgrfQiRS+LPHfaj9by6WmWPO57xVoF7e6BNb</vt:lpwstr>
  </property>
  <property fmtid="{D5CDD505-2E9C-101B-9397-08002B2CF9AE}" pid="69" name="x1ye=69">
    <vt:lpwstr>YGiZ6/WYp4Cj2/g133B/Z3YRoptSblsQmbBsDY30iZspbeGVsuxgzIlxgT86woZpOzqUULN/XpUXj+ys2psdUh3LTlq0z8k2k7vJzejS/qzcVTjjgQoFZtz82MMlt3Rc5rpF3GdOd9YtKtuiv3N2vAduikTdmkGWh5XNu6WMF/l9/jy0nVEeDIeRchV7yswuYDU2dKSkfT3OWjwlPbT5uI/Q+tvysxgHFD8ApsT9KVqZgo7w5NYsPnVa7bnW55v</vt:lpwstr>
  </property>
  <property fmtid="{D5CDD505-2E9C-101B-9397-08002B2CF9AE}" pid="70" name="x1ye=7">
    <vt:lpwstr>VdYL4Nc4ZSfYE88u8JuB/OyfAcuzpxX8KozhY6Eb+Kvn14KfcRj07FqBJSsxjxPsig/iVXkzgJKggOK/5jzZ6/WNja/X4zuu30oE4iqiSt2SJSN+DOsi3rKmzuKE62ILZKYRR4DTrPej4eJDca1HOClu5EJ2quFJgr5gzyGMZiBkl4efPuKA8uaXte6UP/RgRGCaW5fiUxVEaPR+q1Pbty9HHdnENoKGRtsf0M4JAoybOO1OFcbgvA1pVtC/jgp</vt:lpwstr>
  </property>
  <property fmtid="{D5CDD505-2E9C-101B-9397-08002B2CF9AE}" pid="71" name="x1ye=70">
    <vt:lpwstr>UJjF6WWlthk0ghWMTAmT6zROnB2xpYm55FlRz+sC+YaPnlEGLUNZUZ7VK/Sn6aK7uCRMjqEANHxorzGAw/oZWMVZzGpMiWQAW+e3zNpr70dWoTNiAlAJyrQPLp9zHrzz+FzIyV2lBw+lJY0dUTPM3vege6Hz4otesInC5ZIL1OQTp7QpRTaztvZL3/6oP50BknxQ9xFcfBMYqg5WRTp9qZicVHaQc9hJDUNo5RQwtIVsdfTB+wm7MS9fA0uT4yc</vt:lpwstr>
  </property>
  <property fmtid="{D5CDD505-2E9C-101B-9397-08002B2CF9AE}" pid="72" name="x1ye=71">
    <vt:lpwstr>Z+bxH9KeugV4EUAAA==</vt:lpwstr>
  </property>
  <property fmtid="{D5CDD505-2E9C-101B-9397-08002B2CF9AE}" pid="73" name="x1ye=8">
    <vt:lpwstr>E/vpBD6joqCW0osjmtCmwn/wM7yNa4XFKmnBMWkV0fxdtxwEbuM8zzuiJw41vGawAS91npRiFnA4EcFSn/haHA1IjQbWYjZ/aX5rOAaIgHdT5NZn4TOfxa6dP0CvhUGPOzzJLjmvCr0Wr55Rxb2fpsJqt8KrLyvYA+TjzSNN+IWP/aQQiatilE53MnFVdBl31b8oUE72I2XrYbO668Dx6yglNNdVLJx9Bo7jDs8t1e/5IlELKtoTqs6RXJZDoOl</vt:lpwstr>
  </property>
  <property fmtid="{D5CDD505-2E9C-101B-9397-08002B2CF9AE}" pid="74" name="x1ye=9">
    <vt:lpwstr>1+wb57JT3p41lHX+rmnfRCP6djndsbQq8sm78DhoM5+ssDmXkLjjB22kaF/6Yn90wF8wopn0/QzvHc22dHZ8vEaJa6F4TQU6lUWhzAVjf6Kw8MukkqDvT6FPVZHLd3hrFI+1ykaS4b5/cZCysuvx3l7no6cYTgBEY6E1Nh7hqM3L0+3lwQpC4DxpCsiIBiU9xYbJwVyDyBzJ2NlKgMTKeevlfgnUmkMrej0XI5AWZZRVWHTA+9o7TpvCQPVsTsP</vt:lpwstr>
  </property>
</Properties>
</file>